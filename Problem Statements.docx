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A66B18" w:rsidP="000B20B7">
            <w:pPr>
              <w:pStyle w:val="ContactInfo"/>
              <w:rPr>
                <w:color w:val="000000" w:themeColor="text1"/>
              </w:rPr>
            </w:pPr>
            <w:r w:rsidRPr="0041428F">
              <w:rPr>
                <w:noProof/>
                <w:color w:val="000000" w:themeColor="text1"/>
                <w:lang w:eastAsia="en-US"/>
              </w:rPr>
              <mc:AlternateContent>
                <mc:Choice Requires="wps">
                  <w:drawing>
                    <wp:inline distT="0" distB="0" distL="0" distR="0" wp14:anchorId="76E12846" wp14:editId="36D2EF01">
                      <wp:extent cx="1520456" cy="407670"/>
                      <wp:effectExtent l="19050" t="19050" r="22860" b="26035"/>
                      <wp:docPr id="18" name="Shape 6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A099E0-27DA-42BD-9D42-E4CA07B78FDD}"/>
                          </a:ext>
                        </a:extLst>
                      </wp:docPr>
                      <wp:cNvGraphicFramePr/>
                      <a:graphic xmlns:a="http://schemas.openxmlformats.org/drawingml/2006/main">
                        <a:graphicData uri="http://schemas.microsoft.com/office/word/2010/wordprocessingShape">
                          <wps:wsp>
                            <wps:cNvSpPr/>
                            <wps:spPr>
                              <a:xfrm>
                                <a:off x="0" y="0"/>
                                <a:ext cx="1520456"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A66B18" w:rsidRPr="00AA089B" w:rsidRDefault="007E207C" w:rsidP="007E207C">
                                  <w:pPr>
                                    <w:pStyle w:val="Logo"/>
                                    <w:ind w:left="0"/>
                                    <w:jc w:val="left"/>
                                  </w:pPr>
                                  <w:proofErr w:type="spellStart"/>
                                  <w:r w:rsidRPr="007E207C">
                                    <w:t>FlyAway</w:t>
                                  </w:r>
                                  <w:proofErr w:type="spellEnd"/>
                                  <w:r w:rsidRPr="007E207C">
                                    <w:t xml:space="preserve"> </w:t>
                                  </w:r>
                                </w:p>
                              </w:txbxContent>
                            </wps:txbx>
                            <wps:bodyPr wrap="square" lIns="19050" tIns="19050" rIns="19050" bIns="19050" anchor="ctr">
                              <a:spAutoFit/>
                            </wps:bodyPr>
                          </wps:wsp>
                        </a:graphicData>
                      </a:graphic>
                    </wp:inline>
                  </w:drawing>
                </mc:Choice>
                <mc:Fallback>
                  <w:pict>
                    <v:rect w14:anchorId="76E12846" id="Shape 61" o:spid="_x0000_s1026" style="width:119.7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" filled="f" strokecolor="white [3212]" strokeweight="3pt">
                      <v:stroke miterlimit="4"/>
                      <v:textbox style="mso-fit-shape-to-text:t" inset="1.5pt,1.5pt,1.5pt,1.5pt">
                        <w:txbxContent>
                          <w:p w:rsidR="00A66B18" w:rsidRPr="00AA089B" w:rsidRDefault="007E207C" w:rsidP="007E207C">
                            <w:pPr>
                              <w:pStyle w:val="Logo"/>
                              <w:ind w:left="0"/>
                              <w:jc w:val="left"/>
                            </w:pPr>
                            <w:proofErr w:type="spellStart"/>
                            <w:r w:rsidRPr="007E207C">
                              <w:t>FlyAway</w:t>
                            </w:r>
                            <w:proofErr w:type="spellEnd"/>
                            <w:r w:rsidRPr="007E207C">
                              <w:t xml:space="preserve"> </w:t>
                            </w:r>
                          </w:p>
                        </w:txbxContent>
                      </v:textbox>
                      <w10:anchorlock/>
                    </v:rect>
                  </w:pict>
                </mc:Fallback>
              </mc:AlternateContent>
            </w:r>
          </w:p>
        </w:tc>
      </w:tr>
    </w:tbl>
    <w:p w:rsidR="007E207C" w:rsidRPr="00AA089B" w:rsidRDefault="007E207C" w:rsidP="000B20B7">
      <w:pPr>
        <w:pStyle w:val="Logo"/>
        <w:ind w:left="0" w:firstLine="720"/>
        <w:jc w:val="left"/>
      </w:pPr>
      <w:r w:rsidRPr="007E207C">
        <w:t>(An Airline Booking Portal)</w:t>
      </w:r>
    </w:p>
    <w:p w:rsidR="00A66B18" w:rsidRDefault="00A66B18" w:rsidP="000B20B7"/>
    <w:p w:rsidR="007E207C" w:rsidRDefault="007E207C" w:rsidP="000B20B7">
      <w:pPr>
        <w:pStyle w:val="Signature"/>
        <w:rPr>
          <w:color w:val="000000" w:themeColor="text1"/>
          <w:u w:val="single"/>
        </w:rPr>
      </w:pPr>
    </w:p>
    <w:p w:rsidR="007E207C" w:rsidRDefault="007E207C" w:rsidP="000B20B7">
      <w:pPr>
        <w:pStyle w:val="Signature"/>
        <w:rPr>
          <w:color w:val="000000" w:themeColor="text1"/>
          <w:u w:val="single"/>
        </w:rPr>
      </w:pPr>
    </w:p>
    <w:p w:rsidR="007E207C" w:rsidRDefault="007E207C" w:rsidP="000B20B7">
      <w:pPr>
        <w:pStyle w:val="Signature"/>
        <w:rPr>
          <w:color w:val="000000" w:themeColor="text1"/>
          <w:u w:val="single"/>
        </w:rPr>
      </w:pPr>
    </w:p>
    <w:p w:rsidR="007E207C" w:rsidRDefault="007E207C" w:rsidP="000B20B7">
      <w:pPr>
        <w:pStyle w:val="Signature"/>
        <w:rPr>
          <w:color w:val="000000" w:themeColor="text1"/>
          <w:u w:val="single"/>
        </w:rPr>
      </w:pPr>
    </w:p>
    <w:p w:rsidR="007E207C" w:rsidRDefault="007E207C" w:rsidP="000B20B7">
      <w:pPr>
        <w:pStyle w:val="Signature"/>
        <w:rPr>
          <w:color w:val="000000" w:themeColor="text1"/>
          <w:u w:val="single"/>
        </w:rPr>
      </w:pPr>
    </w:p>
    <w:p w:rsidR="007E207C" w:rsidRDefault="007E207C" w:rsidP="000B20B7">
      <w:pPr>
        <w:pStyle w:val="Signature"/>
        <w:rPr>
          <w:color w:val="000000" w:themeColor="text1"/>
          <w:u w:val="single"/>
        </w:rPr>
      </w:pPr>
    </w:p>
    <w:p w:rsidR="007E207C" w:rsidRDefault="007E207C" w:rsidP="000B20B7">
      <w:pPr>
        <w:pStyle w:val="Signature"/>
        <w:rPr>
          <w:color w:val="000000" w:themeColor="text1"/>
          <w:u w:val="single"/>
        </w:rPr>
      </w:pPr>
    </w:p>
    <w:p w:rsidR="007E207C" w:rsidRDefault="007E207C" w:rsidP="000B20B7">
      <w:pPr>
        <w:pStyle w:val="Signature"/>
        <w:rPr>
          <w:color w:val="000000" w:themeColor="text1"/>
          <w:u w:val="single"/>
        </w:rPr>
      </w:pPr>
    </w:p>
    <w:p w:rsidR="000B20B7" w:rsidRDefault="000B20B7" w:rsidP="000B20B7">
      <w:pPr>
        <w:pStyle w:val="Signature"/>
        <w:rPr>
          <w:color w:val="000000" w:themeColor="text1"/>
          <w:u w:val="single"/>
        </w:rPr>
      </w:pPr>
    </w:p>
    <w:p w:rsidR="000B20B7" w:rsidRDefault="000B20B7" w:rsidP="000B20B7">
      <w:pPr>
        <w:pStyle w:val="Signature"/>
        <w:rPr>
          <w:color w:val="000000" w:themeColor="text1"/>
          <w:u w:val="single"/>
        </w:rPr>
      </w:pPr>
    </w:p>
    <w:p w:rsidR="007E207C" w:rsidRPr="000B20B7" w:rsidRDefault="007E207C" w:rsidP="000B20B7">
      <w:pPr>
        <w:pStyle w:val="Signature"/>
        <w:ind w:left="0"/>
        <w:rPr>
          <w:color w:val="0070C0"/>
        </w:rPr>
      </w:pPr>
      <w:r w:rsidRPr="000B20B7">
        <w:rPr>
          <w:color w:val="0070C0"/>
        </w:rPr>
        <w:t xml:space="preserve">Background of the problem </w:t>
      </w:r>
      <w:proofErr w:type="gramStart"/>
      <w:r w:rsidRPr="000B20B7">
        <w:rPr>
          <w:color w:val="0070C0"/>
        </w:rPr>
        <w:t>statement :</w:t>
      </w:r>
      <w:proofErr w:type="gramEnd"/>
    </w:p>
    <w:p w:rsidR="007E207C" w:rsidRDefault="007E207C" w:rsidP="000B20B7">
      <w:pPr>
        <w:pStyle w:val="Signature"/>
        <w:ind w:left="0"/>
        <w:rPr>
          <w:b w:val="0"/>
          <w:color w:val="000000" w:themeColor="text1"/>
        </w:rPr>
      </w:pPr>
    </w:p>
    <w:p w:rsidR="007E207C" w:rsidRDefault="007E207C" w:rsidP="000B20B7">
      <w:pPr>
        <w:pStyle w:val="Signature"/>
        <w:ind w:left="0"/>
        <w:rPr>
          <w:color w:val="000000" w:themeColor="text1"/>
        </w:rPr>
      </w:pPr>
      <w:proofErr w:type="spellStart"/>
      <w:r w:rsidRPr="007E207C">
        <w:rPr>
          <w:b w:val="0"/>
          <w:color w:val="000000" w:themeColor="text1"/>
        </w:rPr>
        <w:t>FlyAway</w:t>
      </w:r>
      <w:proofErr w:type="spellEnd"/>
      <w:r w:rsidRPr="007E207C">
        <w:rPr>
          <w:b w:val="0"/>
          <w:color w:val="000000" w:themeColor="text1"/>
        </w:rPr>
        <w:t xml:space="preserve"> is a ticket-booking portal that lets people book flights on their website</w:t>
      </w:r>
      <w:r w:rsidRPr="007E207C">
        <w:rPr>
          <w:color w:val="000000" w:themeColor="text1"/>
        </w:rPr>
        <w:t>.</w:t>
      </w:r>
    </w:p>
    <w:p w:rsidR="007E207C" w:rsidRDefault="007E207C" w:rsidP="000B20B7">
      <w:pPr>
        <w:pStyle w:val="Signature"/>
        <w:rPr>
          <w:color w:val="000000" w:themeColor="text1"/>
        </w:rPr>
      </w:pPr>
    </w:p>
    <w:p w:rsidR="007E207C" w:rsidRPr="007E207C" w:rsidRDefault="007E207C" w:rsidP="000B20B7">
      <w:pPr>
        <w:shd w:val="clear" w:color="auto" w:fill="FFFFFF"/>
        <w:spacing w:before="0" w:after="150"/>
        <w:ind w:left="0" w:right="0"/>
        <w:rPr>
          <w:rFonts w:ascii="Helvetica" w:eastAsia="Times New Roman" w:hAnsi="Helvetica" w:cs="Helvetica"/>
          <w:color w:val="0070C0"/>
          <w:kern w:val="0"/>
          <w:sz w:val="21"/>
          <w:szCs w:val="21"/>
          <w:lang w:eastAsia="en-US"/>
        </w:rPr>
      </w:pPr>
      <w:r w:rsidRPr="000B20B7">
        <w:rPr>
          <w:rFonts w:ascii="Helvetica" w:eastAsia="Times New Roman" w:hAnsi="Helvetica" w:cs="Helvetica"/>
          <w:b/>
          <w:bCs/>
          <w:color w:val="0070C0"/>
          <w:kern w:val="0"/>
          <w:sz w:val="21"/>
          <w:szCs w:val="21"/>
          <w:lang w:eastAsia="en-US"/>
        </w:rPr>
        <w:t>The website needs to have the following features:</w:t>
      </w:r>
    </w:p>
    <w:p w:rsidR="007E207C" w:rsidRPr="007E207C" w:rsidRDefault="007E207C" w:rsidP="000B20B7">
      <w:pPr>
        <w:shd w:val="clear" w:color="auto" w:fill="FFFFFF"/>
        <w:spacing w:before="0" w:after="150"/>
        <w:ind w:left="600" w:right="0"/>
        <w:rPr>
          <w:rFonts w:ascii="Helvetica" w:eastAsia="Times New Roman" w:hAnsi="Helvetica" w:cs="Helvetica"/>
          <w:color w:val="4D575D"/>
          <w:kern w:val="0"/>
          <w:sz w:val="21"/>
          <w:szCs w:val="21"/>
          <w:lang w:eastAsia="en-US"/>
        </w:rPr>
      </w:pPr>
      <w:r w:rsidRPr="007E207C">
        <w:rPr>
          <w:rFonts w:ascii="Helvetica" w:eastAsia="Times New Roman" w:hAnsi="Helvetica" w:cs="Helvetica"/>
          <w:color w:val="4D575D"/>
          <w:kern w:val="0"/>
          <w:sz w:val="21"/>
          <w:szCs w:val="21"/>
          <w:lang w:eastAsia="en-US"/>
        </w:rPr>
        <w:t xml:space="preserve">● </w:t>
      </w:r>
      <w:proofErr w:type="gramStart"/>
      <w:r w:rsidRPr="007E207C">
        <w:rPr>
          <w:rFonts w:ascii="Helvetica" w:eastAsia="Times New Roman" w:hAnsi="Helvetica" w:cs="Helvetica"/>
          <w:color w:val="4D575D"/>
          <w:kern w:val="0"/>
          <w:sz w:val="21"/>
          <w:szCs w:val="21"/>
          <w:lang w:eastAsia="en-US"/>
        </w:rPr>
        <w:t>A</w:t>
      </w:r>
      <w:proofErr w:type="gramEnd"/>
      <w:r w:rsidRPr="007E207C">
        <w:rPr>
          <w:rFonts w:ascii="Helvetica" w:eastAsia="Times New Roman" w:hAnsi="Helvetica" w:cs="Helvetica"/>
          <w:color w:val="4D575D"/>
          <w:kern w:val="0"/>
          <w:sz w:val="21"/>
          <w:szCs w:val="21"/>
          <w:lang w:eastAsia="en-US"/>
        </w:rPr>
        <w:t xml:space="preserve"> search form in the homepage to allow entry of travel details, like the date of travel, source, destination, and the number of persons.</w:t>
      </w:r>
      <w:r w:rsidRPr="007E207C">
        <w:rPr>
          <w:rFonts w:ascii="Helvetica" w:eastAsia="Times New Roman" w:hAnsi="Helvetica" w:cs="Helvetica"/>
          <w:color w:val="4D575D"/>
          <w:kern w:val="0"/>
          <w:sz w:val="21"/>
          <w:szCs w:val="21"/>
          <w:lang w:eastAsia="en-US"/>
        </w:rPr>
        <w:br/>
        <w:t xml:space="preserve">● </w:t>
      </w:r>
      <w:proofErr w:type="gramStart"/>
      <w:r w:rsidRPr="007E207C">
        <w:rPr>
          <w:rFonts w:ascii="Helvetica" w:eastAsia="Times New Roman" w:hAnsi="Helvetica" w:cs="Helvetica"/>
          <w:color w:val="4D575D"/>
          <w:kern w:val="0"/>
          <w:sz w:val="21"/>
          <w:szCs w:val="21"/>
          <w:lang w:eastAsia="en-US"/>
        </w:rPr>
        <w:t>Based</w:t>
      </w:r>
      <w:proofErr w:type="gramEnd"/>
      <w:r w:rsidRPr="007E207C">
        <w:rPr>
          <w:rFonts w:ascii="Helvetica" w:eastAsia="Times New Roman" w:hAnsi="Helvetica" w:cs="Helvetica"/>
          <w:color w:val="4D575D"/>
          <w:kern w:val="0"/>
          <w:sz w:val="21"/>
          <w:szCs w:val="21"/>
          <w:lang w:eastAsia="en-US"/>
        </w:rPr>
        <w:t xml:space="preserve"> on the travel details entered, it will show the available flights with their ticket prices.</w:t>
      </w:r>
      <w:r w:rsidRPr="007E207C">
        <w:rPr>
          <w:rFonts w:ascii="Helvetica" w:eastAsia="Times New Roman" w:hAnsi="Helvetica" w:cs="Helvetica"/>
          <w:color w:val="4D575D"/>
          <w:kern w:val="0"/>
          <w:sz w:val="21"/>
          <w:szCs w:val="21"/>
          <w:lang w:eastAsia="en-US"/>
        </w:rPr>
        <w:br/>
        <w:t xml:space="preserve">● </w:t>
      </w:r>
      <w:proofErr w:type="gramStart"/>
      <w:r w:rsidRPr="007E207C">
        <w:rPr>
          <w:rFonts w:ascii="Helvetica" w:eastAsia="Times New Roman" w:hAnsi="Helvetica" w:cs="Helvetica"/>
          <w:color w:val="4D575D"/>
          <w:kern w:val="0"/>
          <w:sz w:val="21"/>
          <w:szCs w:val="21"/>
          <w:lang w:eastAsia="en-US"/>
        </w:rPr>
        <w:t>Once</w:t>
      </w:r>
      <w:proofErr w:type="gramEnd"/>
      <w:r w:rsidRPr="007E207C">
        <w:rPr>
          <w:rFonts w:ascii="Helvetica" w:eastAsia="Times New Roman" w:hAnsi="Helvetica" w:cs="Helvetica"/>
          <w:color w:val="4D575D"/>
          <w:kern w:val="0"/>
          <w:sz w:val="21"/>
          <w:szCs w:val="21"/>
          <w:lang w:eastAsia="en-US"/>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7E207C">
        <w:rPr>
          <w:rFonts w:ascii="Helvetica" w:eastAsia="Times New Roman" w:hAnsi="Helvetica" w:cs="Helvetica"/>
          <w:b/>
          <w:bCs/>
          <w:color w:val="4D575D"/>
          <w:kern w:val="0"/>
          <w:sz w:val="21"/>
          <w:szCs w:val="21"/>
          <w:lang w:eastAsia="en-US"/>
        </w:rPr>
        <w:t>   </w:t>
      </w:r>
      <w:r w:rsidRPr="007E207C">
        <w:rPr>
          <w:rFonts w:ascii="Helvetica" w:eastAsia="Times New Roman" w:hAnsi="Helvetica" w:cs="Helvetica"/>
          <w:color w:val="4D575D"/>
          <w:kern w:val="0"/>
          <w:sz w:val="21"/>
          <w:szCs w:val="21"/>
          <w:lang w:eastAsia="en-US"/>
        </w:rPr>
        <w:br/>
        <w:t> </w:t>
      </w:r>
    </w:p>
    <w:p w:rsidR="007E207C" w:rsidRPr="007E207C" w:rsidRDefault="007E207C" w:rsidP="000B20B7">
      <w:pPr>
        <w:shd w:val="clear" w:color="auto" w:fill="FFFFFF"/>
        <w:spacing w:before="0" w:after="150"/>
        <w:ind w:left="600" w:right="0"/>
        <w:rPr>
          <w:rFonts w:ascii="Helvetica" w:eastAsia="Times New Roman" w:hAnsi="Helvetica" w:cs="Helvetica"/>
          <w:color w:val="4D575D"/>
          <w:kern w:val="0"/>
          <w:sz w:val="21"/>
          <w:szCs w:val="21"/>
          <w:lang w:eastAsia="en-US"/>
        </w:rPr>
      </w:pPr>
      <w:r w:rsidRPr="007E207C">
        <w:rPr>
          <w:rFonts w:ascii="Helvetica" w:eastAsia="Times New Roman" w:hAnsi="Helvetica" w:cs="Helvetica"/>
          <w:color w:val="4D575D"/>
          <w:kern w:val="0"/>
          <w:sz w:val="21"/>
          <w:szCs w:val="21"/>
          <w:lang w:eastAsia="en-US"/>
        </w:rPr>
        <w:t>For the above features to work, there will be an admin backend with the following features:</w:t>
      </w:r>
    </w:p>
    <w:p w:rsidR="007E207C" w:rsidRDefault="007E207C" w:rsidP="000B20B7">
      <w:pPr>
        <w:shd w:val="clear" w:color="auto" w:fill="FFFFFF"/>
        <w:spacing w:before="0" w:after="150"/>
        <w:ind w:left="600" w:right="0"/>
        <w:rPr>
          <w:rFonts w:ascii="Helvetica" w:eastAsia="Times New Roman" w:hAnsi="Helvetica" w:cs="Helvetica"/>
          <w:color w:val="4D575D"/>
          <w:kern w:val="0"/>
          <w:sz w:val="21"/>
          <w:szCs w:val="21"/>
          <w:lang w:eastAsia="en-US"/>
        </w:rPr>
      </w:pPr>
      <w:r w:rsidRPr="007E207C">
        <w:rPr>
          <w:rFonts w:ascii="Helvetica" w:eastAsia="Times New Roman" w:hAnsi="Helvetica" w:cs="Helvetica"/>
          <w:color w:val="4D575D"/>
          <w:kern w:val="0"/>
          <w:sz w:val="21"/>
          <w:szCs w:val="21"/>
          <w:lang w:eastAsia="en-US"/>
        </w:rPr>
        <w:t>● An admin login page where the admin can change the password after login, if he wishes</w:t>
      </w:r>
      <w:r w:rsidRPr="007E207C">
        <w:rPr>
          <w:rFonts w:ascii="Helvetica" w:eastAsia="Times New Roman" w:hAnsi="Helvetica" w:cs="Helvetica"/>
          <w:color w:val="4D575D"/>
          <w:kern w:val="0"/>
          <w:sz w:val="21"/>
          <w:szCs w:val="21"/>
          <w:lang w:eastAsia="en-US"/>
        </w:rPr>
        <w:br/>
        <w:t>● A master list of places for source and destination</w:t>
      </w:r>
      <w:r w:rsidRPr="007E207C">
        <w:rPr>
          <w:rFonts w:ascii="Helvetica" w:eastAsia="Times New Roman" w:hAnsi="Helvetica" w:cs="Helvetica"/>
          <w:color w:val="4D575D"/>
          <w:kern w:val="0"/>
          <w:sz w:val="21"/>
          <w:szCs w:val="21"/>
          <w:lang w:eastAsia="en-US"/>
        </w:rPr>
        <w:br/>
        <w:t>● A master list of airlines</w:t>
      </w:r>
      <w:r w:rsidRPr="007E207C">
        <w:rPr>
          <w:rFonts w:ascii="Helvetica" w:eastAsia="Times New Roman" w:hAnsi="Helvetica" w:cs="Helvetica"/>
          <w:color w:val="4D575D"/>
          <w:kern w:val="0"/>
          <w:sz w:val="21"/>
          <w:szCs w:val="21"/>
          <w:lang w:eastAsia="en-US"/>
        </w:rPr>
        <w:br/>
        <w:t>● A list of flights where each flight has a source, destination, airline, and ticket price</w:t>
      </w:r>
      <w:r w:rsidRPr="007E207C">
        <w:rPr>
          <w:rFonts w:ascii="Helvetica" w:eastAsia="Times New Roman" w:hAnsi="Helvetica" w:cs="Helvetica"/>
          <w:color w:val="4D575D"/>
          <w:kern w:val="0"/>
          <w:sz w:val="21"/>
          <w:szCs w:val="21"/>
          <w:lang w:eastAsia="en-US"/>
        </w:rPr>
        <w:br/>
      </w:r>
      <w:r w:rsidRPr="007E207C">
        <w:rPr>
          <w:rFonts w:ascii="Helvetica" w:eastAsia="Times New Roman" w:hAnsi="Helvetica" w:cs="Helvetica"/>
          <w:b/>
          <w:bCs/>
          <w:color w:val="4D575D"/>
          <w:kern w:val="0"/>
          <w:sz w:val="21"/>
          <w:szCs w:val="21"/>
          <w:lang w:eastAsia="en-US"/>
        </w:rPr>
        <w:t>     </w:t>
      </w:r>
      <w:r w:rsidRPr="007E207C">
        <w:rPr>
          <w:rFonts w:ascii="Helvetica" w:eastAsia="Times New Roman" w:hAnsi="Helvetica" w:cs="Helvetica"/>
          <w:color w:val="4D575D"/>
          <w:kern w:val="0"/>
          <w:sz w:val="21"/>
          <w:szCs w:val="21"/>
          <w:lang w:eastAsia="en-US"/>
        </w:rPr>
        <w:br/>
        <w:t>The goal of the company is to deliver a high-end quality product as early as possible.</w:t>
      </w:r>
    </w:p>
    <w:p w:rsidR="007E207C" w:rsidRPr="000B20B7" w:rsidRDefault="007E207C" w:rsidP="000B20B7">
      <w:pPr>
        <w:shd w:val="clear" w:color="auto" w:fill="FFFFFF"/>
        <w:spacing w:before="0" w:after="150"/>
        <w:ind w:left="0" w:right="0"/>
        <w:rPr>
          <w:rFonts w:ascii="Helvetica" w:eastAsia="Times New Roman" w:hAnsi="Helvetica" w:cs="Helvetica"/>
          <w:color w:val="0070C0"/>
          <w:kern w:val="0"/>
          <w:sz w:val="21"/>
          <w:szCs w:val="21"/>
          <w:lang w:eastAsia="en-US"/>
        </w:rPr>
      </w:pPr>
    </w:p>
    <w:p w:rsidR="007E207C" w:rsidRPr="007E207C" w:rsidRDefault="007E207C" w:rsidP="000B20B7">
      <w:pPr>
        <w:shd w:val="clear" w:color="auto" w:fill="FFFFFF"/>
        <w:spacing w:before="0" w:after="150"/>
        <w:ind w:left="0" w:right="0"/>
        <w:rPr>
          <w:rFonts w:ascii="Helvetica" w:eastAsia="Times New Roman" w:hAnsi="Helvetica" w:cs="Helvetica"/>
          <w:color w:val="0070C0"/>
          <w:kern w:val="0"/>
          <w:sz w:val="21"/>
          <w:szCs w:val="21"/>
          <w:lang w:eastAsia="en-US"/>
        </w:rPr>
      </w:pPr>
      <w:r w:rsidRPr="000B20B7">
        <w:rPr>
          <w:rFonts w:ascii="Helvetica" w:eastAsia="Times New Roman" w:hAnsi="Helvetica" w:cs="Helvetica"/>
          <w:b/>
          <w:bCs/>
          <w:color w:val="0070C0"/>
          <w:kern w:val="0"/>
          <w:sz w:val="21"/>
          <w:szCs w:val="21"/>
          <w:lang w:eastAsia="en-US"/>
        </w:rPr>
        <w:t>The flow and features of the application:</w:t>
      </w:r>
    </w:p>
    <w:p w:rsidR="007E207C" w:rsidRPr="007E207C" w:rsidRDefault="007E207C" w:rsidP="000B20B7">
      <w:pPr>
        <w:shd w:val="clear" w:color="auto" w:fill="FFFFFF"/>
        <w:spacing w:before="0" w:after="150"/>
        <w:ind w:left="600" w:right="0"/>
        <w:rPr>
          <w:rFonts w:ascii="Helvetica" w:eastAsia="Times New Roman" w:hAnsi="Helvetica" w:cs="Helvetica"/>
          <w:color w:val="4D575D"/>
          <w:kern w:val="0"/>
          <w:sz w:val="21"/>
          <w:szCs w:val="21"/>
          <w:lang w:eastAsia="en-US"/>
        </w:rPr>
      </w:pPr>
      <w:r w:rsidRPr="007E207C">
        <w:rPr>
          <w:rFonts w:ascii="Helvetica" w:eastAsia="Times New Roman" w:hAnsi="Helvetica" w:cs="Helvetica"/>
          <w:color w:val="4D575D"/>
          <w:kern w:val="0"/>
          <w:sz w:val="21"/>
          <w:szCs w:val="21"/>
          <w:lang w:eastAsia="en-US"/>
        </w:rPr>
        <w:t>● Plan more than two sprints to complete the application</w:t>
      </w:r>
      <w:r w:rsidRPr="007E207C">
        <w:rPr>
          <w:rFonts w:ascii="Helvetica" w:eastAsia="Times New Roman" w:hAnsi="Helvetica" w:cs="Helvetica"/>
          <w:color w:val="4D575D"/>
          <w:kern w:val="0"/>
          <w:sz w:val="21"/>
          <w:szCs w:val="21"/>
          <w:lang w:eastAsia="en-US"/>
        </w:rPr>
        <w:br/>
        <w:t>● Document the flow of the application and prepare a flow chart </w:t>
      </w:r>
      <w:r w:rsidRPr="007E207C">
        <w:rPr>
          <w:rFonts w:ascii="Helvetica" w:eastAsia="Times New Roman" w:hAnsi="Helvetica" w:cs="Helvetica"/>
          <w:color w:val="4D575D"/>
          <w:kern w:val="0"/>
          <w:sz w:val="21"/>
          <w:szCs w:val="21"/>
          <w:lang w:eastAsia="en-US"/>
        </w:rPr>
        <w:br/>
        <w:t>● List the core concepts and algorithms being used to complete this application</w:t>
      </w:r>
      <w:r w:rsidRPr="007E207C">
        <w:rPr>
          <w:rFonts w:ascii="Helvetica" w:eastAsia="Times New Roman" w:hAnsi="Helvetica" w:cs="Helvetica"/>
          <w:color w:val="4D575D"/>
          <w:kern w:val="0"/>
          <w:sz w:val="21"/>
          <w:szCs w:val="21"/>
          <w:lang w:eastAsia="en-US"/>
        </w:rPr>
        <w:br/>
        <w:t>● Implement the appropriate concepts, such as exceptions, collections, and sorting techniques for source code optimization and increased performanc</w:t>
      </w:r>
      <w:r w:rsidR="000B20B7">
        <w:rPr>
          <w:rFonts w:ascii="Helvetica" w:eastAsia="Times New Roman" w:hAnsi="Helvetica" w:cs="Helvetica"/>
          <w:color w:val="4D575D"/>
          <w:kern w:val="0"/>
          <w:sz w:val="21"/>
          <w:szCs w:val="21"/>
          <w:lang w:eastAsia="en-US"/>
        </w:rPr>
        <w:t>e.</w:t>
      </w:r>
    </w:p>
    <w:p w:rsidR="007E207C" w:rsidRPr="007E207C" w:rsidRDefault="007E207C" w:rsidP="000B20B7">
      <w:pPr>
        <w:spacing w:before="0" w:after="0"/>
        <w:ind w:left="0" w:right="0"/>
        <w:rPr>
          <w:rFonts w:ascii="Helvetica" w:eastAsia="Times New Roman" w:hAnsi="Helvetica" w:cs="Helvetica"/>
          <w:color w:val="4D575D"/>
          <w:kern w:val="0"/>
          <w:sz w:val="21"/>
          <w:szCs w:val="21"/>
          <w:lang w:eastAsia="en-US"/>
        </w:rPr>
      </w:pPr>
      <w:r>
        <w:rPr>
          <w:rFonts w:ascii="Helvetica" w:eastAsia="Times New Roman" w:hAnsi="Helvetica" w:cs="Helvetica"/>
          <w:color w:val="4D575D"/>
          <w:kern w:val="0"/>
          <w:sz w:val="21"/>
          <w:szCs w:val="21"/>
          <w:lang w:eastAsia="en-US"/>
        </w:rPr>
        <w:br w:type="page"/>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7E207C" w:rsidRPr="0041428F" w:rsidTr="001466A6">
        <w:trPr>
          <w:trHeight w:val="270"/>
          <w:jc w:val="center"/>
        </w:trPr>
        <w:tc>
          <w:tcPr>
            <w:tcW w:w="10800" w:type="dxa"/>
          </w:tcPr>
          <w:p w:rsidR="007E207C" w:rsidRPr="0041428F" w:rsidRDefault="007E207C" w:rsidP="000B20B7">
            <w:pPr>
              <w:pStyle w:val="ContactInfo"/>
              <w:rPr>
                <w:color w:val="000000" w:themeColor="text1"/>
              </w:rPr>
            </w:pPr>
            <w:r w:rsidRPr="0041428F">
              <w:rPr>
                <w:noProof/>
                <w:color w:val="000000" w:themeColor="text1"/>
                <w:lang w:eastAsia="en-US"/>
              </w:rPr>
              <w:lastRenderedPageBreak/>
              <mc:AlternateContent>
                <mc:Choice Requires="wps">
                  <w:drawing>
                    <wp:inline distT="0" distB="0" distL="0" distR="0" wp14:anchorId="0571BA02" wp14:editId="76F9823D">
                      <wp:extent cx="1520456" cy="407670"/>
                      <wp:effectExtent l="19050" t="19050" r="22860" b="26035"/>
                      <wp:docPr id="1" name="Shape 6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A099E0-27DA-42BD-9D42-E4CA07B78FDD}"/>
                          </a:ext>
                        </a:extLst>
                      </wp:docPr>
                      <wp:cNvGraphicFramePr/>
                      <a:graphic xmlns:a="http://schemas.openxmlformats.org/drawingml/2006/main">
                        <a:graphicData uri="http://schemas.microsoft.com/office/word/2010/wordprocessingShape">
                          <wps:wsp>
                            <wps:cNvSpPr/>
                            <wps:spPr>
                              <a:xfrm>
                                <a:off x="0" y="0"/>
                                <a:ext cx="1520456"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7E207C" w:rsidRPr="00AA089B" w:rsidRDefault="007E207C" w:rsidP="007E207C">
                                  <w:pPr>
                                    <w:pStyle w:val="Logo"/>
                                    <w:ind w:left="0"/>
                                    <w:jc w:val="left"/>
                                  </w:pPr>
                                  <w:proofErr w:type="spellStart"/>
                                  <w:r w:rsidRPr="007E207C">
                                    <w:t>FlyAway</w:t>
                                  </w:r>
                                  <w:proofErr w:type="spellEnd"/>
                                  <w:r w:rsidRPr="007E207C">
                                    <w:t xml:space="preserve"> </w:t>
                                  </w:r>
                                </w:p>
                              </w:txbxContent>
                            </wps:txbx>
                            <wps:bodyPr wrap="square" lIns="19050" tIns="19050" rIns="19050" bIns="19050" anchor="ctr">
                              <a:spAutoFit/>
                            </wps:bodyPr>
                          </wps:wsp>
                        </a:graphicData>
                      </a:graphic>
                    </wp:inline>
                  </w:drawing>
                </mc:Choice>
                <mc:Fallback>
                  <w:pict>
                    <v:rect w14:anchorId="0571BA02" id="_x0000_s1027" style="width:119.7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" filled="f" strokecolor="white [3212]" strokeweight="3pt">
                      <v:stroke miterlimit="4"/>
                      <v:textbox style="mso-fit-shape-to-text:t" inset="1.5pt,1.5pt,1.5pt,1.5pt">
                        <w:txbxContent>
                          <w:p w:rsidR="007E207C" w:rsidRPr="00AA089B" w:rsidRDefault="007E207C" w:rsidP="007E207C">
                            <w:pPr>
                              <w:pStyle w:val="Logo"/>
                              <w:ind w:left="0"/>
                              <w:jc w:val="left"/>
                            </w:pPr>
                            <w:proofErr w:type="spellStart"/>
                            <w:r w:rsidRPr="007E207C">
                              <w:t>FlyAway</w:t>
                            </w:r>
                            <w:proofErr w:type="spellEnd"/>
                            <w:r w:rsidRPr="007E207C">
                              <w:t xml:space="preserve"> </w:t>
                            </w:r>
                          </w:p>
                        </w:txbxContent>
                      </v:textbox>
                      <w10:anchorlock/>
                    </v:rect>
                  </w:pict>
                </mc:Fallback>
              </mc:AlternateContent>
            </w:r>
          </w:p>
        </w:tc>
      </w:tr>
    </w:tbl>
    <w:p w:rsidR="007E207C" w:rsidRPr="00AA089B" w:rsidRDefault="007E207C" w:rsidP="000B20B7">
      <w:pPr>
        <w:pStyle w:val="Logo"/>
        <w:ind w:left="0" w:firstLine="720"/>
        <w:jc w:val="left"/>
      </w:pPr>
      <w:r w:rsidRPr="007E207C">
        <w:t>(An Airline Booking Portal)</w:t>
      </w:r>
    </w:p>
    <w:p w:rsidR="007E207C" w:rsidRPr="007E207C" w:rsidRDefault="007E207C" w:rsidP="000B20B7">
      <w:pPr>
        <w:pStyle w:val="Signature"/>
        <w:rPr>
          <w:color w:val="000000" w:themeColor="text1"/>
        </w:rPr>
      </w:pPr>
      <w:bookmarkStart w:id="0" w:name="_GoBack"/>
      <w:bookmarkEnd w:id="0"/>
    </w:p>
    <w:p w:rsidR="00A66B18" w:rsidRDefault="00A66B18" w:rsidP="000B20B7">
      <w:pPr>
        <w:pStyle w:val="Signature"/>
        <w:rPr>
          <w:color w:val="000000" w:themeColor="text1"/>
        </w:rPr>
      </w:pPr>
    </w:p>
    <w:p w:rsidR="007E207C" w:rsidRDefault="007E207C" w:rsidP="000B20B7">
      <w:pPr>
        <w:pStyle w:val="Signature"/>
        <w:rPr>
          <w:color w:val="000000" w:themeColor="text1"/>
        </w:rPr>
      </w:pPr>
    </w:p>
    <w:p w:rsidR="007E207C" w:rsidRDefault="007E207C" w:rsidP="000B20B7">
      <w:pPr>
        <w:pStyle w:val="Signature"/>
        <w:rPr>
          <w:color w:val="000000" w:themeColor="text1"/>
        </w:rPr>
      </w:pPr>
    </w:p>
    <w:p w:rsidR="007E207C" w:rsidRDefault="007E207C" w:rsidP="000B20B7">
      <w:pPr>
        <w:pStyle w:val="Signature"/>
        <w:rPr>
          <w:color w:val="000000" w:themeColor="text1"/>
        </w:rPr>
      </w:pPr>
    </w:p>
    <w:p w:rsidR="007E207C" w:rsidRDefault="007E207C" w:rsidP="000B20B7">
      <w:pPr>
        <w:pStyle w:val="Signature"/>
        <w:rPr>
          <w:color w:val="000000" w:themeColor="text1"/>
        </w:rPr>
      </w:pPr>
    </w:p>
    <w:p w:rsidR="007E207C" w:rsidRDefault="007E207C" w:rsidP="000B20B7">
      <w:pPr>
        <w:pStyle w:val="Signature"/>
        <w:rPr>
          <w:color w:val="000000" w:themeColor="text1"/>
        </w:rPr>
      </w:pPr>
    </w:p>
    <w:p w:rsidR="007E207C" w:rsidRDefault="007E207C" w:rsidP="000B20B7">
      <w:pPr>
        <w:pStyle w:val="Signature"/>
        <w:rPr>
          <w:color w:val="000000" w:themeColor="text1"/>
        </w:rPr>
      </w:pPr>
    </w:p>
    <w:p w:rsidR="007E207C" w:rsidRDefault="007E207C" w:rsidP="000B20B7">
      <w:pPr>
        <w:pStyle w:val="Signature"/>
        <w:rPr>
          <w:color w:val="000000" w:themeColor="text1"/>
        </w:rPr>
      </w:pPr>
    </w:p>
    <w:p w:rsidR="007E207C" w:rsidRDefault="007E207C" w:rsidP="000B20B7">
      <w:pPr>
        <w:pStyle w:val="Signature"/>
        <w:rPr>
          <w:color w:val="000000" w:themeColor="text1"/>
        </w:rPr>
      </w:pPr>
    </w:p>
    <w:p w:rsidR="000B20B7" w:rsidRDefault="000B20B7" w:rsidP="000B20B7">
      <w:pPr>
        <w:pStyle w:val="Signature"/>
        <w:rPr>
          <w:color w:val="000000" w:themeColor="text1"/>
        </w:rPr>
      </w:pPr>
    </w:p>
    <w:p w:rsidR="007E207C" w:rsidRPr="007E207C" w:rsidRDefault="007E207C" w:rsidP="000B20B7">
      <w:pPr>
        <w:shd w:val="clear" w:color="auto" w:fill="FFFFFF"/>
        <w:spacing w:before="0" w:after="150"/>
        <w:ind w:left="0" w:right="0"/>
        <w:rPr>
          <w:rFonts w:ascii="Helvetica" w:eastAsia="Times New Roman" w:hAnsi="Helvetica" w:cs="Helvetica"/>
          <w:color w:val="0070C0"/>
          <w:kern w:val="0"/>
          <w:sz w:val="21"/>
          <w:szCs w:val="21"/>
          <w:lang w:eastAsia="en-US"/>
        </w:rPr>
      </w:pPr>
      <w:r w:rsidRPr="000B20B7">
        <w:rPr>
          <w:rFonts w:ascii="Helvetica" w:eastAsia="Times New Roman" w:hAnsi="Helvetica" w:cs="Helvetica"/>
          <w:b/>
          <w:bCs/>
          <w:color w:val="0070C0"/>
          <w:kern w:val="0"/>
          <w:sz w:val="21"/>
          <w:szCs w:val="21"/>
          <w:lang w:eastAsia="en-US"/>
        </w:rPr>
        <w:t>You must use the following:</w:t>
      </w:r>
    </w:p>
    <w:p w:rsidR="007E207C" w:rsidRPr="007E207C" w:rsidRDefault="007E207C" w:rsidP="000B20B7">
      <w:pPr>
        <w:shd w:val="clear" w:color="auto" w:fill="FFFFFF"/>
        <w:spacing w:before="0" w:after="150"/>
        <w:ind w:left="600" w:right="0"/>
        <w:rPr>
          <w:rFonts w:ascii="Helvetica" w:eastAsia="Times New Roman" w:hAnsi="Helvetica" w:cs="Helvetica"/>
          <w:color w:val="4D575D"/>
          <w:kern w:val="0"/>
          <w:sz w:val="21"/>
          <w:szCs w:val="21"/>
          <w:lang w:eastAsia="en-US"/>
        </w:rPr>
      </w:pPr>
      <w:r w:rsidRPr="007E207C">
        <w:rPr>
          <w:rFonts w:ascii="Helvetica" w:eastAsia="Times New Roman" w:hAnsi="Helvetica" w:cs="Helvetica"/>
          <w:color w:val="4D575D"/>
          <w:kern w:val="0"/>
          <w:sz w:val="21"/>
          <w:szCs w:val="21"/>
          <w:lang w:eastAsia="en-US"/>
        </w:rPr>
        <w:t>● Eclipse/</w:t>
      </w:r>
      <w:proofErr w:type="spellStart"/>
      <w:r w:rsidRPr="007E207C">
        <w:rPr>
          <w:rFonts w:ascii="Helvetica" w:eastAsia="Times New Roman" w:hAnsi="Helvetica" w:cs="Helvetica"/>
          <w:color w:val="4D575D"/>
          <w:kern w:val="0"/>
          <w:sz w:val="21"/>
          <w:szCs w:val="21"/>
          <w:lang w:eastAsia="en-US"/>
        </w:rPr>
        <w:t>IntelliJ</w:t>
      </w:r>
      <w:proofErr w:type="spellEnd"/>
      <w:r w:rsidRPr="007E207C">
        <w:rPr>
          <w:rFonts w:ascii="Helvetica" w:eastAsia="Times New Roman" w:hAnsi="Helvetica" w:cs="Helvetica"/>
          <w:color w:val="4D575D"/>
          <w:kern w:val="0"/>
          <w:sz w:val="21"/>
          <w:szCs w:val="21"/>
          <w:lang w:eastAsia="en-US"/>
        </w:rPr>
        <w:t>: An IDE to code for the application </w:t>
      </w:r>
      <w:r w:rsidRPr="007E207C">
        <w:rPr>
          <w:rFonts w:ascii="Helvetica" w:eastAsia="Times New Roman" w:hAnsi="Helvetica" w:cs="Helvetica"/>
          <w:color w:val="4D575D"/>
          <w:kern w:val="0"/>
          <w:sz w:val="21"/>
          <w:szCs w:val="21"/>
          <w:lang w:eastAsia="en-US"/>
        </w:rPr>
        <w:br/>
        <w:t>● Java: A programming language to develop the web pages, databases, and others</w:t>
      </w:r>
      <w:r w:rsidRPr="007E207C">
        <w:rPr>
          <w:rFonts w:ascii="Helvetica" w:eastAsia="Times New Roman" w:hAnsi="Helvetica" w:cs="Helvetica"/>
          <w:color w:val="4D575D"/>
          <w:kern w:val="0"/>
          <w:sz w:val="21"/>
          <w:szCs w:val="21"/>
          <w:lang w:eastAsia="en-US"/>
        </w:rPr>
        <w:br/>
        <w:t>● SQL: To create tables for admin, airlines, and other specifics</w:t>
      </w:r>
      <w:r w:rsidRPr="007E207C">
        <w:rPr>
          <w:rFonts w:ascii="Helvetica" w:eastAsia="Times New Roman" w:hAnsi="Helvetica" w:cs="Helvetica"/>
          <w:color w:val="4D575D"/>
          <w:kern w:val="0"/>
          <w:sz w:val="21"/>
          <w:szCs w:val="21"/>
          <w:lang w:eastAsia="en-US"/>
        </w:rPr>
        <w:br/>
        <w:t>● Maven: To create a web-enabled Maven project</w:t>
      </w:r>
      <w:r w:rsidRPr="007E207C">
        <w:rPr>
          <w:rFonts w:ascii="Helvetica" w:eastAsia="Times New Roman" w:hAnsi="Helvetica" w:cs="Helvetica"/>
          <w:color w:val="4D575D"/>
          <w:kern w:val="0"/>
          <w:sz w:val="21"/>
          <w:szCs w:val="21"/>
          <w:lang w:eastAsia="en-US"/>
        </w:rPr>
        <w:br/>
        <w:t xml:space="preserve">● </w:t>
      </w:r>
      <w:proofErr w:type="spellStart"/>
      <w:r w:rsidRPr="007E207C">
        <w:rPr>
          <w:rFonts w:ascii="Helvetica" w:eastAsia="Times New Roman" w:hAnsi="Helvetica" w:cs="Helvetica"/>
          <w:color w:val="4D575D"/>
          <w:kern w:val="0"/>
          <w:sz w:val="21"/>
          <w:szCs w:val="21"/>
          <w:lang w:eastAsia="en-US"/>
        </w:rPr>
        <w:t>Git</w:t>
      </w:r>
      <w:proofErr w:type="spellEnd"/>
      <w:r w:rsidRPr="007E207C">
        <w:rPr>
          <w:rFonts w:ascii="Helvetica" w:eastAsia="Times New Roman" w:hAnsi="Helvetica" w:cs="Helvetica"/>
          <w:color w:val="4D575D"/>
          <w:kern w:val="0"/>
          <w:sz w:val="21"/>
          <w:szCs w:val="21"/>
          <w:lang w:eastAsia="en-US"/>
        </w:rPr>
        <w:t xml:space="preserve">: To connect and push files from the local system to </w:t>
      </w:r>
      <w:proofErr w:type="spellStart"/>
      <w:r w:rsidRPr="007E207C">
        <w:rPr>
          <w:rFonts w:ascii="Helvetica" w:eastAsia="Times New Roman" w:hAnsi="Helvetica" w:cs="Helvetica"/>
          <w:color w:val="4D575D"/>
          <w:kern w:val="0"/>
          <w:sz w:val="21"/>
          <w:szCs w:val="21"/>
          <w:lang w:eastAsia="en-US"/>
        </w:rPr>
        <w:t>GitHub</w:t>
      </w:r>
      <w:proofErr w:type="spellEnd"/>
      <w:r w:rsidRPr="007E207C">
        <w:rPr>
          <w:rFonts w:ascii="Helvetica" w:eastAsia="Times New Roman" w:hAnsi="Helvetica" w:cs="Helvetica"/>
          <w:color w:val="4D575D"/>
          <w:kern w:val="0"/>
          <w:sz w:val="21"/>
          <w:szCs w:val="21"/>
          <w:lang w:eastAsia="en-US"/>
        </w:rPr>
        <w:t> </w:t>
      </w:r>
      <w:r w:rsidRPr="007E207C">
        <w:rPr>
          <w:rFonts w:ascii="Helvetica" w:eastAsia="Times New Roman" w:hAnsi="Helvetica" w:cs="Helvetica"/>
          <w:color w:val="4D575D"/>
          <w:kern w:val="0"/>
          <w:sz w:val="21"/>
          <w:szCs w:val="21"/>
          <w:lang w:eastAsia="en-US"/>
        </w:rPr>
        <w:br/>
        <w:t xml:space="preserve">● </w:t>
      </w:r>
      <w:proofErr w:type="spellStart"/>
      <w:r w:rsidRPr="007E207C">
        <w:rPr>
          <w:rFonts w:ascii="Helvetica" w:eastAsia="Times New Roman" w:hAnsi="Helvetica" w:cs="Helvetica"/>
          <w:color w:val="4D575D"/>
          <w:kern w:val="0"/>
          <w:sz w:val="21"/>
          <w:szCs w:val="21"/>
          <w:lang w:eastAsia="en-US"/>
        </w:rPr>
        <w:t>GitHub</w:t>
      </w:r>
      <w:proofErr w:type="spellEnd"/>
      <w:r w:rsidRPr="007E207C">
        <w:rPr>
          <w:rFonts w:ascii="Helvetica" w:eastAsia="Times New Roman" w:hAnsi="Helvetica" w:cs="Helvetica"/>
          <w:color w:val="4D575D"/>
          <w:kern w:val="0"/>
          <w:sz w:val="21"/>
          <w:szCs w:val="21"/>
          <w:lang w:eastAsia="en-US"/>
        </w:rPr>
        <w:t>: To store the application code and track its versions </w:t>
      </w:r>
      <w:r w:rsidRPr="007E207C">
        <w:rPr>
          <w:rFonts w:ascii="Helvetica" w:eastAsia="Times New Roman" w:hAnsi="Helvetica" w:cs="Helvetica"/>
          <w:color w:val="4D575D"/>
          <w:kern w:val="0"/>
          <w:sz w:val="21"/>
          <w:szCs w:val="21"/>
          <w:lang w:eastAsia="en-US"/>
        </w:rPr>
        <w:br/>
        <w:t>● Scrum: An efficient agile framework to deliver the product incrementally </w:t>
      </w:r>
      <w:r w:rsidRPr="007E207C">
        <w:rPr>
          <w:rFonts w:ascii="Helvetica" w:eastAsia="Times New Roman" w:hAnsi="Helvetica" w:cs="Helvetica"/>
          <w:color w:val="4D575D"/>
          <w:kern w:val="0"/>
          <w:sz w:val="21"/>
          <w:szCs w:val="21"/>
          <w:lang w:eastAsia="en-US"/>
        </w:rPr>
        <w:br/>
        <w:t>● Search and Sort techniques: Data structures used for the project </w:t>
      </w:r>
      <w:r w:rsidRPr="007E207C">
        <w:rPr>
          <w:rFonts w:ascii="Helvetica" w:eastAsia="Times New Roman" w:hAnsi="Helvetica" w:cs="Helvetica"/>
          <w:color w:val="4D575D"/>
          <w:kern w:val="0"/>
          <w:sz w:val="21"/>
          <w:szCs w:val="21"/>
          <w:lang w:eastAsia="en-US"/>
        </w:rPr>
        <w:br/>
        <w:t>● Specification document: Any open-source document or Google Docs </w:t>
      </w:r>
    </w:p>
    <w:p w:rsidR="007E207C" w:rsidRPr="007E207C" w:rsidRDefault="007E207C" w:rsidP="000B20B7">
      <w:pPr>
        <w:shd w:val="clear" w:color="auto" w:fill="FFFFFF"/>
        <w:spacing w:before="0" w:after="150"/>
        <w:ind w:left="0" w:right="0"/>
        <w:rPr>
          <w:rFonts w:ascii="Helvetica" w:eastAsia="Times New Roman" w:hAnsi="Helvetica" w:cs="Helvetica"/>
          <w:color w:val="4D575D"/>
          <w:kern w:val="0"/>
          <w:sz w:val="21"/>
          <w:szCs w:val="21"/>
          <w:lang w:eastAsia="en-US"/>
        </w:rPr>
      </w:pPr>
      <w:r w:rsidRPr="007E207C">
        <w:rPr>
          <w:rFonts w:ascii="Helvetica" w:eastAsia="Times New Roman" w:hAnsi="Helvetica" w:cs="Helvetica"/>
          <w:color w:val="4D575D"/>
          <w:kern w:val="0"/>
          <w:sz w:val="21"/>
          <w:szCs w:val="21"/>
          <w:lang w:eastAsia="en-US"/>
        </w:rPr>
        <w:t> </w:t>
      </w:r>
    </w:p>
    <w:p w:rsidR="007E207C" w:rsidRPr="007E207C" w:rsidRDefault="007E207C" w:rsidP="000B20B7">
      <w:pPr>
        <w:shd w:val="clear" w:color="auto" w:fill="FFFFFF"/>
        <w:spacing w:before="0" w:after="150"/>
        <w:ind w:left="0" w:right="0"/>
        <w:rPr>
          <w:rFonts w:ascii="Helvetica" w:eastAsia="Times New Roman" w:hAnsi="Helvetica" w:cs="Helvetica"/>
          <w:color w:val="0070C0"/>
          <w:kern w:val="0"/>
          <w:sz w:val="21"/>
          <w:szCs w:val="21"/>
          <w:lang w:eastAsia="en-US"/>
        </w:rPr>
      </w:pPr>
      <w:r w:rsidRPr="000B20B7">
        <w:rPr>
          <w:rFonts w:ascii="Helvetica" w:eastAsia="Times New Roman" w:hAnsi="Helvetica" w:cs="Helvetica"/>
          <w:b/>
          <w:bCs/>
          <w:color w:val="0070C0"/>
          <w:kern w:val="0"/>
          <w:sz w:val="21"/>
          <w:szCs w:val="21"/>
          <w:lang w:eastAsia="en-US"/>
        </w:rPr>
        <w:t>The following requirements should be met:</w:t>
      </w:r>
    </w:p>
    <w:p w:rsidR="007E207C" w:rsidRPr="007E207C" w:rsidRDefault="007E207C" w:rsidP="000B20B7">
      <w:pPr>
        <w:shd w:val="clear" w:color="auto" w:fill="FFFFFF"/>
        <w:spacing w:before="0" w:after="150"/>
        <w:ind w:left="600" w:right="0"/>
        <w:rPr>
          <w:rFonts w:ascii="Helvetica" w:eastAsia="Times New Roman" w:hAnsi="Helvetica" w:cs="Helvetica"/>
          <w:color w:val="4D575D"/>
          <w:kern w:val="0"/>
          <w:sz w:val="21"/>
          <w:szCs w:val="21"/>
          <w:lang w:eastAsia="en-US"/>
        </w:rPr>
      </w:pPr>
      <w:r w:rsidRPr="007E207C">
        <w:rPr>
          <w:rFonts w:ascii="Helvetica" w:eastAsia="Times New Roman" w:hAnsi="Helvetica" w:cs="Helvetica"/>
          <w:color w:val="4D575D"/>
          <w:kern w:val="0"/>
          <w:sz w:val="21"/>
          <w:szCs w:val="21"/>
          <w:lang w:eastAsia="en-US"/>
        </w:rPr>
        <w:t xml:space="preserve">● </w:t>
      </w:r>
      <w:proofErr w:type="gramStart"/>
      <w:r w:rsidRPr="007E207C">
        <w:rPr>
          <w:rFonts w:ascii="Helvetica" w:eastAsia="Times New Roman" w:hAnsi="Helvetica" w:cs="Helvetica"/>
          <w:color w:val="4D575D"/>
          <w:kern w:val="0"/>
          <w:sz w:val="21"/>
          <w:szCs w:val="21"/>
          <w:lang w:eastAsia="en-US"/>
        </w:rPr>
        <w:t>The</w:t>
      </w:r>
      <w:proofErr w:type="gramEnd"/>
      <w:r w:rsidRPr="007E207C">
        <w:rPr>
          <w:rFonts w:ascii="Helvetica" w:eastAsia="Times New Roman" w:hAnsi="Helvetica" w:cs="Helvetica"/>
          <w:color w:val="4D575D"/>
          <w:kern w:val="0"/>
          <w:sz w:val="21"/>
          <w:szCs w:val="21"/>
          <w:lang w:eastAsia="en-US"/>
        </w:rPr>
        <w:t xml:space="preserve"> source code should be pushed to your </w:t>
      </w:r>
      <w:proofErr w:type="spellStart"/>
      <w:r w:rsidRPr="007E207C">
        <w:rPr>
          <w:rFonts w:ascii="Helvetica" w:eastAsia="Times New Roman" w:hAnsi="Helvetica" w:cs="Helvetica"/>
          <w:color w:val="4D575D"/>
          <w:kern w:val="0"/>
          <w:sz w:val="21"/>
          <w:szCs w:val="21"/>
          <w:lang w:eastAsia="en-US"/>
        </w:rPr>
        <w:t>GitHub</w:t>
      </w:r>
      <w:proofErr w:type="spellEnd"/>
      <w:r w:rsidRPr="007E207C">
        <w:rPr>
          <w:rFonts w:ascii="Helvetica" w:eastAsia="Times New Roman" w:hAnsi="Helvetica" w:cs="Helvetica"/>
          <w:color w:val="4D575D"/>
          <w:kern w:val="0"/>
          <w:sz w:val="21"/>
          <w:szCs w:val="21"/>
          <w:lang w:eastAsia="en-US"/>
        </w:rPr>
        <w:t xml:space="preserve"> repository. You need to document the steps and write the algorithms in it.</w:t>
      </w:r>
      <w:r w:rsidRPr="007E207C">
        <w:rPr>
          <w:rFonts w:ascii="Helvetica" w:eastAsia="Times New Roman" w:hAnsi="Helvetica" w:cs="Helvetica"/>
          <w:color w:val="4D575D"/>
          <w:kern w:val="0"/>
          <w:sz w:val="21"/>
          <w:szCs w:val="21"/>
          <w:lang w:eastAsia="en-US"/>
        </w:rPr>
        <w:br/>
        <w:t xml:space="preserve">● </w:t>
      </w:r>
      <w:proofErr w:type="gramStart"/>
      <w:r w:rsidRPr="007E207C">
        <w:rPr>
          <w:rFonts w:ascii="Helvetica" w:eastAsia="Times New Roman" w:hAnsi="Helvetica" w:cs="Helvetica"/>
          <w:color w:val="4D575D"/>
          <w:kern w:val="0"/>
          <w:sz w:val="21"/>
          <w:szCs w:val="21"/>
          <w:lang w:eastAsia="en-US"/>
        </w:rPr>
        <w:t>The</w:t>
      </w:r>
      <w:proofErr w:type="gramEnd"/>
      <w:r w:rsidRPr="007E207C">
        <w:rPr>
          <w:rFonts w:ascii="Helvetica" w:eastAsia="Times New Roman" w:hAnsi="Helvetica" w:cs="Helvetica"/>
          <w:color w:val="4D575D"/>
          <w:kern w:val="0"/>
          <w:sz w:val="21"/>
          <w:szCs w:val="21"/>
          <w:lang w:eastAsia="en-US"/>
        </w:rPr>
        <w:t xml:space="preserve"> submission of your </w:t>
      </w:r>
      <w:proofErr w:type="spellStart"/>
      <w:r w:rsidRPr="007E207C">
        <w:rPr>
          <w:rFonts w:ascii="Helvetica" w:eastAsia="Times New Roman" w:hAnsi="Helvetica" w:cs="Helvetica"/>
          <w:color w:val="4D575D"/>
          <w:kern w:val="0"/>
          <w:sz w:val="21"/>
          <w:szCs w:val="21"/>
          <w:lang w:eastAsia="en-US"/>
        </w:rPr>
        <w:t>GitHub</w:t>
      </w:r>
      <w:proofErr w:type="spellEnd"/>
      <w:r w:rsidRPr="007E207C">
        <w:rPr>
          <w:rFonts w:ascii="Helvetica" w:eastAsia="Times New Roman" w:hAnsi="Helvetica" w:cs="Helvetica"/>
          <w:color w:val="4D575D"/>
          <w:kern w:val="0"/>
          <w:sz w:val="21"/>
          <w:szCs w:val="21"/>
          <w:lang w:eastAsia="en-US"/>
        </w:rPr>
        <w:t xml:space="preserve"> repository link is mandatory. In order to track your task, you need to share the link of the repository. You can add a section in your document. </w:t>
      </w:r>
      <w:r w:rsidRPr="007E207C">
        <w:rPr>
          <w:rFonts w:ascii="Helvetica" w:eastAsia="Times New Roman" w:hAnsi="Helvetica" w:cs="Helvetica"/>
          <w:color w:val="4D575D"/>
          <w:kern w:val="0"/>
          <w:sz w:val="21"/>
          <w:szCs w:val="21"/>
          <w:lang w:eastAsia="en-US"/>
        </w:rPr>
        <w:br/>
        <w:t>● Document the step-by-step process starting from sprint planning to the product release. </w:t>
      </w:r>
      <w:r w:rsidRPr="007E207C">
        <w:rPr>
          <w:rFonts w:ascii="Helvetica" w:eastAsia="Times New Roman" w:hAnsi="Helvetica" w:cs="Helvetica"/>
          <w:color w:val="4D575D"/>
          <w:kern w:val="0"/>
          <w:sz w:val="21"/>
          <w:szCs w:val="21"/>
          <w:lang w:eastAsia="en-US"/>
        </w:rPr>
        <w:br/>
        <w:t xml:space="preserve">● </w:t>
      </w:r>
      <w:proofErr w:type="gramStart"/>
      <w:r w:rsidRPr="007E207C">
        <w:rPr>
          <w:rFonts w:ascii="Helvetica" w:eastAsia="Times New Roman" w:hAnsi="Helvetica" w:cs="Helvetica"/>
          <w:color w:val="4D575D"/>
          <w:kern w:val="0"/>
          <w:sz w:val="21"/>
          <w:szCs w:val="21"/>
          <w:lang w:eastAsia="en-US"/>
        </w:rPr>
        <w:t>The</w:t>
      </w:r>
      <w:proofErr w:type="gramEnd"/>
      <w:r w:rsidRPr="007E207C">
        <w:rPr>
          <w:rFonts w:ascii="Helvetica" w:eastAsia="Times New Roman" w:hAnsi="Helvetica" w:cs="Helvetica"/>
          <w:color w:val="4D575D"/>
          <w:kern w:val="0"/>
          <w:sz w:val="21"/>
          <w:szCs w:val="21"/>
          <w:lang w:eastAsia="en-US"/>
        </w:rPr>
        <w:t xml:space="preserve"> application should not close, exit, or throw an exception if the user specifies an invalid input.</w:t>
      </w:r>
      <w:r w:rsidRPr="007E207C">
        <w:rPr>
          <w:rFonts w:ascii="Helvetica" w:eastAsia="Times New Roman" w:hAnsi="Helvetica" w:cs="Helvetica"/>
          <w:color w:val="4D575D"/>
          <w:kern w:val="0"/>
          <w:sz w:val="21"/>
          <w:szCs w:val="21"/>
          <w:lang w:eastAsia="en-US"/>
        </w:rPr>
        <w:br/>
        <w:t xml:space="preserve">● </w:t>
      </w:r>
      <w:proofErr w:type="gramStart"/>
      <w:r w:rsidRPr="007E207C">
        <w:rPr>
          <w:rFonts w:ascii="Helvetica" w:eastAsia="Times New Roman" w:hAnsi="Helvetica" w:cs="Helvetica"/>
          <w:color w:val="4D575D"/>
          <w:kern w:val="0"/>
          <w:sz w:val="21"/>
          <w:szCs w:val="21"/>
          <w:lang w:eastAsia="en-US"/>
        </w:rPr>
        <w:t>You</w:t>
      </w:r>
      <w:proofErr w:type="gramEnd"/>
      <w:r w:rsidRPr="007E207C">
        <w:rPr>
          <w:rFonts w:ascii="Helvetica" w:eastAsia="Times New Roman" w:hAnsi="Helvetica" w:cs="Helvetica"/>
          <w:color w:val="4D575D"/>
          <w:kern w:val="0"/>
          <w:sz w:val="21"/>
          <w:szCs w:val="21"/>
          <w:lang w:eastAsia="en-US"/>
        </w:rPr>
        <w:t xml:space="preserve"> need to submit the final specification document which will include: </w:t>
      </w:r>
      <w:r w:rsidRPr="007E207C">
        <w:rPr>
          <w:rFonts w:ascii="Helvetica" w:eastAsia="Times New Roman" w:hAnsi="Helvetica" w:cs="Helvetica"/>
          <w:color w:val="4D575D"/>
          <w:kern w:val="0"/>
          <w:sz w:val="21"/>
          <w:szCs w:val="21"/>
          <w:lang w:eastAsia="en-US"/>
        </w:rPr>
        <w:br/>
        <w:t>● Project and developer details </w:t>
      </w:r>
      <w:r w:rsidRPr="007E207C">
        <w:rPr>
          <w:rFonts w:ascii="Helvetica" w:eastAsia="Times New Roman" w:hAnsi="Helvetica" w:cs="Helvetica"/>
          <w:color w:val="4D575D"/>
          <w:kern w:val="0"/>
          <w:sz w:val="21"/>
          <w:szCs w:val="21"/>
          <w:lang w:eastAsia="en-US"/>
        </w:rPr>
        <w:br/>
        <w:t>● Sprints planned and the tasks achieved in them </w:t>
      </w:r>
      <w:r w:rsidRPr="007E207C">
        <w:rPr>
          <w:rFonts w:ascii="Helvetica" w:eastAsia="Times New Roman" w:hAnsi="Helvetica" w:cs="Helvetica"/>
          <w:color w:val="4D575D"/>
          <w:kern w:val="0"/>
          <w:sz w:val="21"/>
          <w:szCs w:val="21"/>
          <w:lang w:eastAsia="en-US"/>
        </w:rPr>
        <w:br/>
        <w:t>● Algorithms and flowcharts of the application </w:t>
      </w:r>
      <w:r w:rsidRPr="007E207C">
        <w:rPr>
          <w:rFonts w:ascii="Helvetica" w:eastAsia="Times New Roman" w:hAnsi="Helvetica" w:cs="Helvetica"/>
          <w:color w:val="4D575D"/>
          <w:kern w:val="0"/>
          <w:sz w:val="21"/>
          <w:szCs w:val="21"/>
          <w:lang w:eastAsia="en-US"/>
        </w:rPr>
        <w:br/>
        <w:t>● Core concepts used in the project </w:t>
      </w:r>
      <w:r w:rsidRPr="007E207C">
        <w:rPr>
          <w:rFonts w:ascii="Helvetica" w:eastAsia="Times New Roman" w:hAnsi="Helvetica" w:cs="Helvetica"/>
          <w:color w:val="4D575D"/>
          <w:kern w:val="0"/>
          <w:sz w:val="21"/>
          <w:szCs w:val="21"/>
          <w:lang w:eastAsia="en-US"/>
        </w:rPr>
        <w:br/>
        <w:t xml:space="preserve">● Links to the </w:t>
      </w:r>
      <w:proofErr w:type="spellStart"/>
      <w:r w:rsidRPr="007E207C">
        <w:rPr>
          <w:rFonts w:ascii="Helvetica" w:eastAsia="Times New Roman" w:hAnsi="Helvetica" w:cs="Helvetica"/>
          <w:color w:val="4D575D"/>
          <w:kern w:val="0"/>
          <w:sz w:val="21"/>
          <w:szCs w:val="21"/>
          <w:lang w:eastAsia="en-US"/>
        </w:rPr>
        <w:t>GitHub</w:t>
      </w:r>
      <w:proofErr w:type="spellEnd"/>
      <w:r w:rsidRPr="007E207C">
        <w:rPr>
          <w:rFonts w:ascii="Helvetica" w:eastAsia="Times New Roman" w:hAnsi="Helvetica" w:cs="Helvetica"/>
          <w:color w:val="4D575D"/>
          <w:kern w:val="0"/>
          <w:sz w:val="21"/>
          <w:szCs w:val="21"/>
          <w:lang w:eastAsia="en-US"/>
        </w:rPr>
        <w:t xml:space="preserve"> repository to verify the project completion </w:t>
      </w:r>
      <w:r w:rsidRPr="007E207C">
        <w:rPr>
          <w:rFonts w:ascii="Helvetica" w:eastAsia="Times New Roman" w:hAnsi="Helvetica" w:cs="Helvetica"/>
          <w:color w:val="4D575D"/>
          <w:kern w:val="0"/>
          <w:sz w:val="21"/>
          <w:szCs w:val="21"/>
          <w:lang w:eastAsia="en-US"/>
        </w:rPr>
        <w:br/>
        <w:t> </w:t>
      </w:r>
    </w:p>
    <w:p w:rsidR="007E207C" w:rsidRPr="0041428F" w:rsidRDefault="007E207C" w:rsidP="000B20B7">
      <w:pPr>
        <w:pStyle w:val="Signature"/>
        <w:rPr>
          <w:color w:val="000000" w:themeColor="text1"/>
        </w:rPr>
      </w:pPr>
    </w:p>
    <w:sectPr w:rsidR="007E207C" w:rsidRPr="0041428F"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7C" w:rsidRDefault="007E207C" w:rsidP="00A66B18">
      <w:pPr>
        <w:spacing w:before="0" w:after="0"/>
      </w:pPr>
      <w:r>
        <w:separator/>
      </w:r>
    </w:p>
  </w:endnote>
  <w:endnote w:type="continuationSeparator" w:id="0">
    <w:p w:rsidR="007E207C" w:rsidRDefault="007E207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7C" w:rsidRDefault="007E207C" w:rsidP="00A66B18">
      <w:pPr>
        <w:spacing w:before="0" w:after="0"/>
      </w:pPr>
      <w:r>
        <w:separator/>
      </w:r>
    </w:p>
  </w:footnote>
  <w:footnote w:type="continuationSeparator" w:id="0">
    <w:p w:rsidR="007E207C" w:rsidRDefault="007E207C"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A79FE4"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7C"/>
    <w:rsid w:val="00083BAA"/>
    <w:rsid w:val="000B20B7"/>
    <w:rsid w:val="0010680C"/>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83E79"/>
    <w:rsid w:val="007B5AE8"/>
    <w:rsid w:val="007E207C"/>
    <w:rsid w:val="007F5192"/>
    <w:rsid w:val="00A26FE7"/>
    <w:rsid w:val="00A66B18"/>
    <w:rsid w:val="00A6783B"/>
    <w:rsid w:val="00A96CF8"/>
    <w:rsid w:val="00AA089B"/>
    <w:rsid w:val="00AE1388"/>
    <w:rsid w:val="00AF3982"/>
    <w:rsid w:val="00B50294"/>
    <w:rsid w:val="00B57D6E"/>
    <w:rsid w:val="00B93496"/>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09159">
      <w:bodyDiv w:val="1"/>
      <w:marLeft w:val="0"/>
      <w:marRight w:val="0"/>
      <w:marTop w:val="0"/>
      <w:marBottom w:val="0"/>
      <w:divBdr>
        <w:top w:val="none" w:sz="0" w:space="0" w:color="auto"/>
        <w:left w:val="none" w:sz="0" w:space="0" w:color="auto"/>
        <w:bottom w:val="none" w:sz="0" w:space="0" w:color="auto"/>
        <w:right w:val="none" w:sz="0" w:space="0" w:color="auto"/>
      </w:divBdr>
    </w:div>
    <w:div w:id="1377119074">
      <w:bodyDiv w:val="1"/>
      <w:marLeft w:val="0"/>
      <w:marRight w:val="0"/>
      <w:marTop w:val="0"/>
      <w:marBottom w:val="0"/>
      <w:divBdr>
        <w:top w:val="none" w:sz="0" w:space="0" w:color="auto"/>
        <w:left w:val="none" w:sz="0" w:space="0" w:color="auto"/>
        <w:bottom w:val="none" w:sz="0" w:space="0" w:color="auto"/>
        <w:right w:val="none" w:sz="0" w:space="0" w:color="auto"/>
      </w:divBdr>
    </w:div>
    <w:div w:id="1380517315">
      <w:bodyDiv w:val="1"/>
      <w:marLeft w:val="0"/>
      <w:marRight w:val="0"/>
      <w:marTop w:val="0"/>
      <w:marBottom w:val="0"/>
      <w:divBdr>
        <w:top w:val="none" w:sz="0" w:space="0" w:color="auto"/>
        <w:left w:val="none" w:sz="0" w:space="0" w:color="auto"/>
        <w:bottom w:val="none" w:sz="0" w:space="0" w:color="auto"/>
        <w:right w:val="none" w:sz="0" w:space="0" w:color="auto"/>
      </w:divBdr>
    </w:div>
    <w:div w:id="1436899035">
      <w:bodyDiv w:val="1"/>
      <w:marLeft w:val="0"/>
      <w:marRight w:val="0"/>
      <w:marTop w:val="0"/>
      <w:marBottom w:val="0"/>
      <w:divBdr>
        <w:top w:val="none" w:sz="0" w:space="0" w:color="auto"/>
        <w:left w:val="none" w:sz="0" w:space="0" w:color="auto"/>
        <w:bottom w:val="none" w:sz="0" w:space="0" w:color="auto"/>
        <w:right w:val="none" w:sz="0" w:space="0" w:color="auto"/>
      </w:divBdr>
    </w:div>
    <w:div w:id="1533881879">
      <w:bodyDiv w:val="1"/>
      <w:marLeft w:val="0"/>
      <w:marRight w:val="0"/>
      <w:marTop w:val="0"/>
      <w:marBottom w:val="0"/>
      <w:divBdr>
        <w:top w:val="none" w:sz="0" w:space="0" w:color="auto"/>
        <w:left w:val="none" w:sz="0" w:space="0" w:color="auto"/>
        <w:bottom w:val="none" w:sz="0" w:space="0" w:color="auto"/>
        <w:right w:val="none" w:sz="0" w:space="0" w:color="auto"/>
      </w:divBdr>
    </w:div>
    <w:div w:id="20279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purl.org/dc/elements/1.1/"/>
    <ds:schemaRef ds:uri="http://schemas.microsoft.com/office/2006/metadata/properties"/>
    <ds:schemaRef ds:uri="http://purl.org/dc/terms/"/>
    <ds:schemaRef ds:uri="http://schemas.openxmlformats.org/package/2006/metadata/core-properties"/>
    <ds:schemaRef ds:uri="16c05727-aa75-4e4a-9b5f-8a80a1165891"/>
    <ds:schemaRef ds:uri="http://schemas.microsoft.com/office/2006/documentManagement/types"/>
    <ds:schemaRef ds:uri="http://schemas.microsoft.com/office/infopath/2007/PartnerControls"/>
    <ds:schemaRef ds:uri="71af3243-3dd4-4a8d-8c0d-dd76da1f02a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2022-08-13T09:37:00Z</dcterms:created>
  <dcterms:modified xsi:type="dcterms:W3CDTF">2022-08-13T09:52:00Z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MarkAsFinal">
    <vt:bool>true</vt:bool>
  </property>
</Properties>
</file>